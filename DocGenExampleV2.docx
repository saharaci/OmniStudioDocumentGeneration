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D845" w14:textId="77777777" w:rsidR="00831721" w:rsidRDefault="00831721" w:rsidP="00316083">
      <w:pPr>
        <w:spacing w:before="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37C80F" wp14:editId="0E02ABF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379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615018" w:rsidRPr="0041428F" w14:paraId="4DA7F17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267EAFE" w14:textId="656FC4A9" w:rsidR="00A66B18" w:rsidRPr="00316083" w:rsidRDefault="009F3579" w:rsidP="00316083">
            <w:pPr>
              <w:pStyle w:val="ContactInf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{{</w:t>
            </w:r>
            <w:proofErr w:type="spellStart"/>
            <w:r w:rsidRPr="009F3579">
              <w:rPr>
                <w:sz w:val="40"/>
                <w:szCs w:val="40"/>
              </w:rPr>
              <w:t>AccountName</w:t>
            </w:r>
            <w:proofErr w:type="spellEnd"/>
            <w:r>
              <w:rPr>
                <w:sz w:val="40"/>
                <w:szCs w:val="40"/>
              </w:rPr>
              <w:t>}}</w:t>
            </w:r>
          </w:p>
          <w:p w14:paraId="3E1BDADC" w14:textId="03B001BE" w:rsidR="003E24DF" w:rsidRPr="0041428F" w:rsidRDefault="003E24DF" w:rsidP="00316083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3EE7C111" w14:textId="77777777" w:rsidR="00A66B18" w:rsidRDefault="00A66B18" w:rsidP="00316083">
      <w:pPr>
        <w:spacing w:before="0" w:after="0"/>
      </w:pPr>
    </w:p>
    <w:p w14:paraId="0720452F" w14:textId="77777777" w:rsidR="00316083" w:rsidRDefault="00316083" w:rsidP="00316083">
      <w:pPr>
        <w:pStyle w:val="Salutation"/>
        <w:spacing w:before="0" w:after="0"/>
      </w:pPr>
      <w:r>
        <w:br/>
      </w:r>
    </w:p>
    <w:p w14:paraId="45B506CD" w14:textId="77777777" w:rsidR="00316083" w:rsidRDefault="00316083" w:rsidP="00316083">
      <w:pPr>
        <w:pStyle w:val="Salutation"/>
        <w:spacing w:before="0" w:after="0"/>
      </w:pPr>
    </w:p>
    <w:p w14:paraId="4AAD1FCE" w14:textId="77777777" w:rsidR="00316083" w:rsidRDefault="00316083" w:rsidP="00316083">
      <w:pPr>
        <w:pStyle w:val="Salutation"/>
        <w:spacing w:before="0" w:after="0"/>
      </w:pPr>
    </w:p>
    <w:p w14:paraId="1A2F576F" w14:textId="013DECA7" w:rsidR="00316083" w:rsidRDefault="009F3579" w:rsidP="00316083">
      <w:pPr>
        <w:pStyle w:val="Salutation"/>
        <w:spacing w:before="0" w:after="0"/>
      </w:pPr>
      <w:r>
        <w:t>{{TODAY}}</w:t>
      </w:r>
    </w:p>
    <w:p w14:paraId="3B8CD1FF" w14:textId="77777777" w:rsidR="00316083" w:rsidRDefault="00316083" w:rsidP="00316083">
      <w:pPr>
        <w:pStyle w:val="Salutation"/>
        <w:spacing w:before="0" w:after="0"/>
      </w:pPr>
    </w:p>
    <w:p w14:paraId="70958FDC" w14:textId="2539F586" w:rsidR="00A66B18" w:rsidRPr="00E4786A" w:rsidRDefault="00000000" w:rsidP="00316083">
      <w:pPr>
        <w:pStyle w:val="Salutation"/>
        <w:spacing w:before="0" w:after="0"/>
      </w:pPr>
      <w:sdt>
        <w:sdtPr>
          <w:id w:val="-1833445620"/>
          <w:placeholder>
            <w:docPart w:val="A02AEEA1AC7547CD9D84B4BC7B259B6B"/>
          </w:placeholder>
          <w:temporary/>
          <w:showingPlcHdr/>
          <w15:appearance w15:val="hidden"/>
        </w:sdtPr>
        <w:sdtContent>
          <w:r w:rsidR="00E4786A" w:rsidRPr="00E4786A">
            <w:t>Dear Recipient</w:t>
          </w:r>
        </w:sdtContent>
      </w:sdt>
      <w:r w:rsidR="00A66B18" w:rsidRPr="00E4786A">
        <w:t>,</w:t>
      </w:r>
    </w:p>
    <w:p w14:paraId="2893BBCE" w14:textId="77777777" w:rsidR="00316083" w:rsidRDefault="00316083" w:rsidP="00316083">
      <w:pPr>
        <w:spacing w:before="0" w:after="0"/>
      </w:pPr>
    </w:p>
    <w:p w14:paraId="47D2243C" w14:textId="77777777" w:rsidR="00316083" w:rsidRDefault="00316083" w:rsidP="00316083">
      <w:pPr>
        <w:spacing w:before="0" w:after="0"/>
      </w:pPr>
      <w:r w:rsidRPr="00316083">
        <w:t xml:space="preserve">Lorem ipsum dolor sit </w:t>
      </w:r>
      <w:proofErr w:type="spellStart"/>
      <w:r w:rsidRPr="00316083">
        <w:t>amet</w:t>
      </w:r>
      <w:proofErr w:type="spellEnd"/>
      <w:r w:rsidRPr="00316083">
        <w:t xml:space="preserve">, </w:t>
      </w:r>
      <w:proofErr w:type="spellStart"/>
      <w:r w:rsidRPr="00316083">
        <w:t>consectetur</w:t>
      </w:r>
      <w:proofErr w:type="spellEnd"/>
      <w:r w:rsidRPr="00316083">
        <w:t xml:space="preserve"> </w:t>
      </w:r>
      <w:proofErr w:type="spellStart"/>
      <w:r w:rsidRPr="00316083">
        <w:t>adipiscing</w:t>
      </w:r>
      <w:proofErr w:type="spellEnd"/>
      <w:r w:rsidRPr="00316083">
        <w:t xml:space="preserve"> </w:t>
      </w:r>
      <w:proofErr w:type="spellStart"/>
      <w:r w:rsidRPr="00316083">
        <w:t>elit</w:t>
      </w:r>
      <w:proofErr w:type="spellEnd"/>
      <w:r w:rsidRPr="00316083">
        <w:t xml:space="preserve">. </w:t>
      </w:r>
      <w:proofErr w:type="spellStart"/>
      <w:r w:rsidRPr="00316083">
        <w:t>Phasellus</w:t>
      </w:r>
      <w:proofErr w:type="spellEnd"/>
      <w:r w:rsidRPr="00316083">
        <w:t xml:space="preserve"> </w:t>
      </w:r>
      <w:proofErr w:type="spellStart"/>
      <w:r w:rsidRPr="00316083">
        <w:t>purus</w:t>
      </w:r>
      <w:proofErr w:type="spellEnd"/>
      <w:r w:rsidRPr="00316083">
        <w:t xml:space="preserve"> </w:t>
      </w:r>
      <w:proofErr w:type="spellStart"/>
      <w:r w:rsidRPr="00316083">
        <w:t>massa</w:t>
      </w:r>
      <w:proofErr w:type="spellEnd"/>
      <w:r w:rsidRPr="00316083">
        <w:t xml:space="preserve">, </w:t>
      </w:r>
      <w:proofErr w:type="spellStart"/>
      <w:r w:rsidRPr="00316083">
        <w:t>eleifend</w:t>
      </w:r>
      <w:proofErr w:type="spellEnd"/>
      <w:r w:rsidRPr="00316083">
        <w:t xml:space="preserve"> in </w:t>
      </w:r>
      <w:proofErr w:type="spellStart"/>
      <w:r w:rsidRPr="00316083">
        <w:t>rhoncus</w:t>
      </w:r>
      <w:proofErr w:type="spellEnd"/>
      <w:r w:rsidRPr="00316083">
        <w:t xml:space="preserve"> </w:t>
      </w:r>
      <w:proofErr w:type="spellStart"/>
      <w:r w:rsidRPr="00316083">
        <w:t>eu</w:t>
      </w:r>
      <w:proofErr w:type="spellEnd"/>
      <w:r w:rsidRPr="00316083">
        <w:t xml:space="preserve">, tempus </w:t>
      </w:r>
      <w:proofErr w:type="spellStart"/>
      <w:r w:rsidRPr="00316083">
        <w:t>quis</w:t>
      </w:r>
      <w:proofErr w:type="spellEnd"/>
      <w:r w:rsidRPr="00316083">
        <w:t xml:space="preserve"> </w:t>
      </w:r>
      <w:proofErr w:type="spellStart"/>
      <w:r w:rsidRPr="00316083">
        <w:t>mauris</w:t>
      </w:r>
      <w:proofErr w:type="spellEnd"/>
      <w:r w:rsidRPr="00316083">
        <w:t xml:space="preserve">. Sed vel ex </w:t>
      </w:r>
      <w:proofErr w:type="spellStart"/>
      <w:r w:rsidRPr="00316083">
        <w:t>urna</w:t>
      </w:r>
      <w:proofErr w:type="spellEnd"/>
      <w:r w:rsidRPr="00316083">
        <w:t xml:space="preserve">. </w:t>
      </w:r>
      <w:proofErr w:type="spellStart"/>
      <w:r w:rsidRPr="00316083">
        <w:t>Fusce</w:t>
      </w:r>
      <w:proofErr w:type="spellEnd"/>
      <w:r w:rsidRPr="00316083">
        <w:t xml:space="preserve"> </w:t>
      </w:r>
      <w:proofErr w:type="spellStart"/>
      <w:r w:rsidRPr="00316083">
        <w:t>porttitor</w:t>
      </w:r>
      <w:proofErr w:type="spellEnd"/>
      <w:r w:rsidRPr="00316083">
        <w:t xml:space="preserve"> magna ac ante fermentum </w:t>
      </w:r>
      <w:proofErr w:type="spellStart"/>
      <w:r w:rsidRPr="00316083">
        <w:t>faucibus</w:t>
      </w:r>
      <w:proofErr w:type="spellEnd"/>
      <w:r w:rsidRPr="00316083">
        <w:t xml:space="preserve">. </w:t>
      </w:r>
      <w:proofErr w:type="spellStart"/>
      <w:r w:rsidRPr="00316083">
        <w:t>Nullam</w:t>
      </w:r>
      <w:proofErr w:type="spellEnd"/>
      <w:r w:rsidRPr="00316083">
        <w:t xml:space="preserve"> </w:t>
      </w:r>
      <w:proofErr w:type="spellStart"/>
      <w:r w:rsidRPr="00316083">
        <w:t>nulla</w:t>
      </w:r>
      <w:proofErr w:type="spellEnd"/>
      <w:r w:rsidRPr="00316083">
        <w:t xml:space="preserve"> dui, pharetra at mi vitae, </w:t>
      </w:r>
      <w:proofErr w:type="spellStart"/>
      <w:r w:rsidRPr="00316083">
        <w:t>sagittis</w:t>
      </w:r>
      <w:proofErr w:type="spellEnd"/>
      <w:r w:rsidRPr="00316083">
        <w:t xml:space="preserve"> </w:t>
      </w:r>
      <w:proofErr w:type="spellStart"/>
      <w:r w:rsidRPr="00316083">
        <w:t>blandit</w:t>
      </w:r>
      <w:proofErr w:type="spellEnd"/>
      <w:r w:rsidRPr="00316083">
        <w:t xml:space="preserve"> dui. </w:t>
      </w:r>
    </w:p>
    <w:p w14:paraId="17410EF4" w14:textId="6E0A53F7" w:rsidR="00316083" w:rsidRDefault="00316083" w:rsidP="00316083">
      <w:pPr>
        <w:spacing w:before="0" w:after="0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9"/>
        <w:gridCol w:w="8351"/>
      </w:tblGrid>
      <w:tr w:rsidR="009F3579" w14:paraId="46B8D8B4" w14:textId="77777777" w:rsidTr="000D5D9B">
        <w:trPr>
          <w:cantSplit/>
        </w:trPr>
        <w:tc>
          <w:tcPr>
            <w:tcW w:w="10070" w:type="dxa"/>
            <w:gridSpan w:val="2"/>
            <w:shd w:val="clear" w:color="auto" w:fill="17406D" w:themeFill="accent1"/>
          </w:tcPr>
          <w:p w14:paraId="5BB19548" w14:textId="63492468" w:rsidR="009F3579" w:rsidRDefault="009F3579" w:rsidP="00316083">
            <w:pPr>
              <w:spacing w:before="0" w:after="0"/>
              <w:ind w:left="0"/>
            </w:pPr>
            <w:r>
              <w:rPr>
                <w:b/>
                <w:bCs/>
                <w:color w:val="FFFFFF" w:themeColor="background1"/>
              </w:rPr>
              <w:t>{{</w:t>
            </w:r>
            <w:proofErr w:type="spellStart"/>
            <w:r w:rsidRPr="009F3579">
              <w:rPr>
                <w:b/>
                <w:bCs/>
                <w:color w:val="FFFFFF" w:themeColor="background1"/>
              </w:rPr>
              <w:t>OpportunityName</w:t>
            </w:r>
            <w:proofErr w:type="spellEnd"/>
            <w:r>
              <w:rPr>
                <w:b/>
                <w:bCs/>
                <w:color w:val="FFFFFF" w:themeColor="background1"/>
              </w:rPr>
              <w:t>}}</w:t>
            </w:r>
          </w:p>
        </w:tc>
      </w:tr>
      <w:tr w:rsidR="00316083" w14:paraId="0C76557A" w14:textId="77777777" w:rsidTr="000D5D9B">
        <w:trPr>
          <w:cantSplit/>
        </w:trPr>
        <w:tc>
          <w:tcPr>
            <w:tcW w:w="1719" w:type="dxa"/>
          </w:tcPr>
          <w:p w14:paraId="4743B1E8" w14:textId="3BF4ABCA" w:rsidR="00316083" w:rsidRDefault="00316083" w:rsidP="00316083">
            <w:pPr>
              <w:spacing w:before="0" w:after="0"/>
              <w:ind w:left="0"/>
            </w:pPr>
            <w:r>
              <w:t>Stage</w:t>
            </w:r>
          </w:p>
        </w:tc>
        <w:tc>
          <w:tcPr>
            <w:tcW w:w="8351" w:type="dxa"/>
          </w:tcPr>
          <w:p w14:paraId="0B0CFDEE" w14:textId="32247746" w:rsidR="00316083" w:rsidRDefault="009F3579" w:rsidP="00316083">
            <w:pPr>
              <w:spacing w:before="0" w:after="0"/>
              <w:ind w:left="0"/>
            </w:pPr>
            <w:r>
              <w:t>{{</w:t>
            </w:r>
            <w:proofErr w:type="spellStart"/>
            <w:r w:rsidRPr="009F3579">
              <w:t>OpportunityStageName</w:t>
            </w:r>
            <w:proofErr w:type="spellEnd"/>
            <w:r>
              <w:t>}}</w:t>
            </w:r>
          </w:p>
        </w:tc>
      </w:tr>
      <w:tr w:rsidR="00316083" w14:paraId="4792950B" w14:textId="77777777" w:rsidTr="000D5D9B">
        <w:trPr>
          <w:cantSplit/>
        </w:trPr>
        <w:tc>
          <w:tcPr>
            <w:tcW w:w="1719" w:type="dxa"/>
          </w:tcPr>
          <w:p w14:paraId="338CE5A0" w14:textId="5DE72C86" w:rsidR="00316083" w:rsidRDefault="00316083" w:rsidP="00316083">
            <w:pPr>
              <w:spacing w:before="0" w:after="0"/>
              <w:ind w:left="0"/>
            </w:pPr>
            <w:r>
              <w:t>Type</w:t>
            </w:r>
          </w:p>
        </w:tc>
        <w:tc>
          <w:tcPr>
            <w:tcW w:w="8351" w:type="dxa"/>
          </w:tcPr>
          <w:p w14:paraId="3F51FE39" w14:textId="0615EB64" w:rsidR="00316083" w:rsidRDefault="009F3579" w:rsidP="00316083">
            <w:pPr>
              <w:spacing w:before="0" w:after="0"/>
              <w:ind w:left="0"/>
            </w:pPr>
            <w:r>
              <w:t>{{</w:t>
            </w:r>
            <w:proofErr w:type="spellStart"/>
            <w:r>
              <w:t>OpportunityType</w:t>
            </w:r>
            <w:proofErr w:type="spellEnd"/>
            <w:r>
              <w:t>}}</w:t>
            </w:r>
          </w:p>
        </w:tc>
      </w:tr>
      <w:tr w:rsidR="009F3579" w14:paraId="21E5A678" w14:textId="77777777" w:rsidTr="000D5D9B">
        <w:trPr>
          <w:cantSplit/>
        </w:trPr>
        <w:tc>
          <w:tcPr>
            <w:tcW w:w="1719" w:type="dxa"/>
          </w:tcPr>
          <w:p w14:paraId="401E0624" w14:textId="38E8FDF0" w:rsidR="009F3579" w:rsidRDefault="009F3579" w:rsidP="009F3579">
            <w:pPr>
              <w:spacing w:before="0" w:after="0"/>
              <w:ind w:left="0"/>
            </w:pPr>
            <w:r>
              <w:t>Owner</w:t>
            </w:r>
          </w:p>
        </w:tc>
        <w:tc>
          <w:tcPr>
            <w:tcW w:w="8351" w:type="dxa"/>
          </w:tcPr>
          <w:p w14:paraId="5ADE6C17" w14:textId="678F3D9D" w:rsidR="009F3579" w:rsidRDefault="009F3579" w:rsidP="009F3579">
            <w:pPr>
              <w:spacing w:before="0" w:after="0"/>
              <w:ind w:left="0"/>
            </w:pPr>
            <w:r w:rsidRPr="00ED6DC4">
              <w:t>{{</w:t>
            </w:r>
            <w:proofErr w:type="spellStart"/>
            <w:r>
              <w:t>UserName</w:t>
            </w:r>
            <w:proofErr w:type="spellEnd"/>
            <w:r w:rsidRPr="00ED6DC4">
              <w:t>}}</w:t>
            </w:r>
          </w:p>
        </w:tc>
      </w:tr>
      <w:tr w:rsidR="009F3579" w14:paraId="483D0F06" w14:textId="77777777" w:rsidTr="000D5D9B">
        <w:trPr>
          <w:cantSplit/>
        </w:trPr>
        <w:tc>
          <w:tcPr>
            <w:tcW w:w="1719" w:type="dxa"/>
          </w:tcPr>
          <w:p w14:paraId="76593974" w14:textId="0E7E2736" w:rsidR="009F3579" w:rsidRDefault="009F3579" w:rsidP="009F3579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8351" w:type="dxa"/>
          </w:tcPr>
          <w:p w14:paraId="57FE0CC7" w14:textId="51E9F22C" w:rsidR="009F3579" w:rsidRDefault="009F3579" w:rsidP="009F3579">
            <w:pPr>
              <w:spacing w:before="0" w:after="0"/>
              <w:ind w:left="0"/>
            </w:pPr>
            <w:r w:rsidRPr="00ED6DC4">
              <w:t>{{</w:t>
            </w:r>
            <w:proofErr w:type="spellStart"/>
            <w:r>
              <w:t>OpportunityAmount</w:t>
            </w:r>
            <w:proofErr w:type="spellEnd"/>
            <w:r w:rsidRPr="00ED6DC4">
              <w:t>}}</w:t>
            </w:r>
          </w:p>
        </w:tc>
      </w:tr>
      <w:tr w:rsidR="00A21CCB" w14:paraId="4EB6844C" w14:textId="77777777" w:rsidTr="000D5D9B">
        <w:trPr>
          <w:cantSplit/>
        </w:trPr>
        <w:tc>
          <w:tcPr>
            <w:tcW w:w="1719" w:type="dxa"/>
          </w:tcPr>
          <w:p w14:paraId="154ED106" w14:textId="1373FB75" w:rsidR="00A21CCB" w:rsidRDefault="00A21CCB" w:rsidP="009F3579">
            <w:pPr>
              <w:spacing w:before="0" w:after="0"/>
              <w:ind w:left="0"/>
            </w:pPr>
            <w:r>
              <w:t>Won?</w:t>
            </w:r>
          </w:p>
        </w:tc>
        <w:tc>
          <w:tcPr>
            <w:tcW w:w="8351" w:type="dxa"/>
          </w:tcPr>
          <w:p w14:paraId="0BB58B87" w14:textId="6D4E3635" w:rsidR="00A21CCB" w:rsidRPr="00ED6DC4" w:rsidRDefault="00A21CCB" w:rsidP="009F3579">
            <w:pPr>
              <w:spacing w:before="0" w:after="0"/>
              <w:ind w:left="0"/>
            </w:pPr>
            <w:r>
              <w:t>{{</w:t>
            </w:r>
            <w:r w:rsidR="006641A2">
              <w:t>#</w:t>
            </w:r>
            <w:r>
              <w:t>IF_</w:t>
            </w:r>
            <w:r w:rsidR="00F948A3">
              <w:t>Opportunity</w:t>
            </w:r>
            <w:r>
              <w:t>I</w:t>
            </w:r>
            <w:r w:rsidR="00F948A3">
              <w:t>sWon</w:t>
            </w:r>
            <w:r>
              <w:t>}}</w:t>
            </w:r>
            <w:sdt>
              <w:sdtPr>
                <w:id w:val="4590699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25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2575">
              <w:t xml:space="preserve"> </w:t>
            </w:r>
            <w:r>
              <w:t>{{/</w:t>
            </w:r>
            <w:proofErr w:type="spellStart"/>
            <w:r>
              <w:t>IF_</w:t>
            </w:r>
            <w:r w:rsidR="00F948A3">
              <w:t>OpportunityIsWon</w:t>
            </w:r>
            <w:proofErr w:type="spellEnd"/>
            <w:r>
              <w:t>}}</w:t>
            </w:r>
            <w:r w:rsidR="00F948A3">
              <w:t>{{#IF_OpportunityIsNotWon}}</w:t>
            </w:r>
            <w:sdt>
              <w:sdtPr>
                <w:id w:val="158487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25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2575">
              <w:t xml:space="preserve"> </w:t>
            </w:r>
            <w:r w:rsidR="00F948A3">
              <w:t>{{/</w:t>
            </w:r>
            <w:proofErr w:type="spellStart"/>
            <w:r w:rsidR="00F948A3">
              <w:t>IF_OpportunityIsNotWon</w:t>
            </w:r>
            <w:proofErr w:type="spellEnd"/>
            <w:r w:rsidR="00F948A3">
              <w:t>}}</w:t>
            </w:r>
          </w:p>
        </w:tc>
      </w:tr>
    </w:tbl>
    <w:p w14:paraId="57B4CCA9" w14:textId="77777777" w:rsidR="00C26216" w:rsidRDefault="00C26216" w:rsidP="00316083">
      <w:pPr>
        <w:spacing w:before="0" w:after="0"/>
      </w:pPr>
    </w:p>
    <w:p w14:paraId="614D8360" w14:textId="1D4413B5" w:rsidR="00F948A3" w:rsidRPr="00E024D3" w:rsidRDefault="00F948A3" w:rsidP="00316083">
      <w:pPr>
        <w:spacing w:before="0" w:after="0"/>
        <w:rPr>
          <w:b/>
          <w:bCs/>
        </w:rPr>
      </w:pPr>
      <w:r w:rsidRPr="00E024D3">
        <w:rPr>
          <w:b/>
          <w:bCs/>
        </w:rPr>
        <w:t>Opportunity Total: {{</w:t>
      </w:r>
      <w:proofErr w:type="spellStart"/>
      <w:r w:rsidR="00543ECD" w:rsidRPr="00543ECD">
        <w:rPr>
          <w:b/>
          <w:bCs/>
        </w:rPr>
        <w:t>TotalOpportunityAmount</w:t>
      </w:r>
      <w:proofErr w:type="spellEnd"/>
      <w:r w:rsidRPr="00E024D3">
        <w:rPr>
          <w:b/>
          <w:bCs/>
        </w:rPr>
        <w:t>}}</w:t>
      </w:r>
    </w:p>
    <w:p w14:paraId="5FE8F2B7" w14:textId="77777777" w:rsidR="00F948A3" w:rsidRDefault="00F948A3" w:rsidP="00316083">
      <w:pPr>
        <w:spacing w:before="0" w:after="0"/>
      </w:pPr>
    </w:p>
    <w:p w14:paraId="23C5CD33" w14:textId="75B5F0EF" w:rsidR="00316083" w:rsidRDefault="00316083" w:rsidP="00316083">
      <w:pPr>
        <w:spacing w:before="0" w:after="0"/>
      </w:pPr>
      <w:proofErr w:type="spellStart"/>
      <w:r w:rsidRPr="00316083">
        <w:t>Mauris</w:t>
      </w:r>
      <w:proofErr w:type="spellEnd"/>
      <w:r w:rsidRPr="00316083">
        <w:t xml:space="preserve"> </w:t>
      </w:r>
      <w:proofErr w:type="spellStart"/>
      <w:r w:rsidRPr="00316083">
        <w:t>congue</w:t>
      </w:r>
      <w:proofErr w:type="spellEnd"/>
      <w:r w:rsidRPr="00316083">
        <w:t xml:space="preserve"> sit </w:t>
      </w:r>
      <w:proofErr w:type="spellStart"/>
      <w:r w:rsidRPr="00316083">
        <w:t>amet</w:t>
      </w:r>
      <w:proofErr w:type="spellEnd"/>
      <w:r w:rsidRPr="00316083">
        <w:t xml:space="preserve"> lorem sed </w:t>
      </w:r>
      <w:proofErr w:type="spellStart"/>
      <w:r w:rsidRPr="00316083">
        <w:t>viverra</w:t>
      </w:r>
      <w:proofErr w:type="spellEnd"/>
      <w:r w:rsidRPr="00316083">
        <w:t xml:space="preserve">. Donec at </w:t>
      </w:r>
      <w:proofErr w:type="spellStart"/>
      <w:r w:rsidRPr="00316083">
        <w:t>turpis</w:t>
      </w:r>
      <w:proofErr w:type="spellEnd"/>
      <w:r w:rsidRPr="00316083">
        <w:t xml:space="preserve"> auctor, </w:t>
      </w:r>
      <w:proofErr w:type="spellStart"/>
      <w:r w:rsidRPr="00316083">
        <w:t>feugiat</w:t>
      </w:r>
      <w:proofErr w:type="spellEnd"/>
      <w:r w:rsidRPr="00316083">
        <w:t xml:space="preserve"> </w:t>
      </w:r>
      <w:proofErr w:type="spellStart"/>
      <w:r w:rsidRPr="00316083">
        <w:t>nunc</w:t>
      </w:r>
      <w:proofErr w:type="spellEnd"/>
      <w:r w:rsidRPr="00316083">
        <w:t xml:space="preserve"> sit </w:t>
      </w:r>
      <w:proofErr w:type="spellStart"/>
      <w:r w:rsidRPr="00316083">
        <w:t>amet</w:t>
      </w:r>
      <w:proofErr w:type="spellEnd"/>
      <w:r w:rsidRPr="00316083">
        <w:t xml:space="preserve">, </w:t>
      </w:r>
      <w:proofErr w:type="spellStart"/>
      <w:r w:rsidRPr="00316083">
        <w:t>rutrum</w:t>
      </w:r>
      <w:proofErr w:type="spellEnd"/>
      <w:r w:rsidRPr="00316083">
        <w:t xml:space="preserve"> </w:t>
      </w:r>
      <w:proofErr w:type="spellStart"/>
      <w:r w:rsidRPr="00316083">
        <w:t>massa</w:t>
      </w:r>
      <w:proofErr w:type="spellEnd"/>
      <w:r w:rsidRPr="00316083">
        <w:t xml:space="preserve">. Proin </w:t>
      </w:r>
      <w:proofErr w:type="spellStart"/>
      <w:r w:rsidRPr="00316083">
        <w:t>rutrum</w:t>
      </w:r>
      <w:proofErr w:type="spellEnd"/>
      <w:r w:rsidRPr="00316083">
        <w:t xml:space="preserve">, </w:t>
      </w:r>
      <w:proofErr w:type="spellStart"/>
      <w:r w:rsidRPr="00316083">
        <w:t>elit</w:t>
      </w:r>
      <w:proofErr w:type="spellEnd"/>
      <w:r w:rsidRPr="00316083">
        <w:t xml:space="preserve"> </w:t>
      </w:r>
      <w:proofErr w:type="spellStart"/>
      <w:r w:rsidRPr="00316083">
        <w:t>quis</w:t>
      </w:r>
      <w:proofErr w:type="spellEnd"/>
      <w:r w:rsidRPr="00316083">
        <w:t xml:space="preserve"> </w:t>
      </w:r>
      <w:proofErr w:type="spellStart"/>
      <w:r w:rsidRPr="00316083">
        <w:t>ultricies</w:t>
      </w:r>
      <w:proofErr w:type="spellEnd"/>
      <w:r w:rsidRPr="00316083">
        <w:t xml:space="preserve"> </w:t>
      </w:r>
      <w:proofErr w:type="spellStart"/>
      <w:r w:rsidRPr="00316083">
        <w:t>faucibus</w:t>
      </w:r>
      <w:proofErr w:type="spellEnd"/>
      <w:r w:rsidRPr="00316083">
        <w:t xml:space="preserve">, </w:t>
      </w:r>
      <w:proofErr w:type="spellStart"/>
      <w:r w:rsidRPr="00316083">
        <w:t>erat</w:t>
      </w:r>
      <w:proofErr w:type="spellEnd"/>
      <w:r w:rsidRPr="00316083">
        <w:t xml:space="preserve"> </w:t>
      </w:r>
      <w:proofErr w:type="spellStart"/>
      <w:r w:rsidRPr="00316083">
        <w:t>tellus</w:t>
      </w:r>
      <w:proofErr w:type="spellEnd"/>
      <w:r w:rsidRPr="00316083">
        <w:t xml:space="preserve"> </w:t>
      </w:r>
      <w:proofErr w:type="spellStart"/>
      <w:r w:rsidRPr="00316083">
        <w:t>faucibus</w:t>
      </w:r>
      <w:proofErr w:type="spellEnd"/>
      <w:r w:rsidRPr="00316083">
        <w:t xml:space="preserve"> </w:t>
      </w:r>
      <w:proofErr w:type="spellStart"/>
      <w:r w:rsidRPr="00316083">
        <w:t>augue</w:t>
      </w:r>
      <w:proofErr w:type="spellEnd"/>
      <w:r w:rsidRPr="00316083">
        <w:t xml:space="preserve">, non </w:t>
      </w:r>
      <w:proofErr w:type="spellStart"/>
      <w:r w:rsidRPr="00316083">
        <w:t>scelerisque</w:t>
      </w:r>
      <w:proofErr w:type="spellEnd"/>
      <w:r w:rsidRPr="00316083">
        <w:t xml:space="preserve"> dolor </w:t>
      </w:r>
      <w:proofErr w:type="spellStart"/>
      <w:r w:rsidRPr="00316083">
        <w:t>purus</w:t>
      </w:r>
      <w:proofErr w:type="spellEnd"/>
      <w:r w:rsidRPr="00316083">
        <w:t xml:space="preserve"> sed </w:t>
      </w:r>
      <w:proofErr w:type="spellStart"/>
      <w:r w:rsidRPr="00316083">
        <w:t>urna</w:t>
      </w:r>
      <w:proofErr w:type="spellEnd"/>
      <w:r w:rsidRPr="00316083">
        <w:t xml:space="preserve">. </w:t>
      </w:r>
      <w:proofErr w:type="spellStart"/>
      <w:r w:rsidRPr="00316083">
        <w:t>Curabitur</w:t>
      </w:r>
      <w:proofErr w:type="spellEnd"/>
      <w:r w:rsidRPr="00316083">
        <w:t xml:space="preserve"> </w:t>
      </w:r>
      <w:proofErr w:type="spellStart"/>
      <w:r w:rsidRPr="00316083">
        <w:t>eleifend</w:t>
      </w:r>
      <w:proofErr w:type="spellEnd"/>
      <w:r w:rsidRPr="00316083">
        <w:t xml:space="preserve">, dui in </w:t>
      </w:r>
      <w:proofErr w:type="spellStart"/>
      <w:r w:rsidRPr="00316083">
        <w:t>hendrerit</w:t>
      </w:r>
      <w:proofErr w:type="spellEnd"/>
      <w:r w:rsidRPr="00316083">
        <w:t xml:space="preserve"> lacinia, </w:t>
      </w:r>
      <w:proofErr w:type="spellStart"/>
      <w:r w:rsidRPr="00316083">
        <w:t>est</w:t>
      </w:r>
      <w:proofErr w:type="spellEnd"/>
      <w:r w:rsidRPr="00316083">
        <w:t xml:space="preserve"> </w:t>
      </w:r>
      <w:proofErr w:type="spellStart"/>
      <w:r w:rsidRPr="00316083">
        <w:t>turpis</w:t>
      </w:r>
      <w:proofErr w:type="spellEnd"/>
      <w:r w:rsidRPr="00316083">
        <w:t xml:space="preserve"> </w:t>
      </w:r>
      <w:proofErr w:type="spellStart"/>
      <w:r w:rsidRPr="00316083">
        <w:t>pellentesque</w:t>
      </w:r>
      <w:proofErr w:type="spellEnd"/>
      <w:r w:rsidRPr="00316083">
        <w:t xml:space="preserve"> </w:t>
      </w:r>
      <w:proofErr w:type="spellStart"/>
      <w:r w:rsidRPr="00316083">
        <w:t>enim</w:t>
      </w:r>
      <w:proofErr w:type="spellEnd"/>
      <w:r w:rsidRPr="00316083">
        <w:t xml:space="preserve">, </w:t>
      </w:r>
      <w:proofErr w:type="spellStart"/>
      <w:r w:rsidRPr="00316083">
        <w:t>quis</w:t>
      </w:r>
      <w:proofErr w:type="spellEnd"/>
      <w:r w:rsidRPr="00316083">
        <w:t xml:space="preserve"> </w:t>
      </w:r>
      <w:proofErr w:type="spellStart"/>
      <w:r w:rsidRPr="00316083">
        <w:t>laoreet</w:t>
      </w:r>
      <w:proofErr w:type="spellEnd"/>
      <w:r w:rsidRPr="00316083">
        <w:t xml:space="preserve"> </w:t>
      </w:r>
      <w:proofErr w:type="spellStart"/>
      <w:r w:rsidRPr="00316083">
        <w:t>erat</w:t>
      </w:r>
      <w:proofErr w:type="spellEnd"/>
      <w:r w:rsidRPr="00316083">
        <w:t xml:space="preserve"> </w:t>
      </w:r>
      <w:proofErr w:type="spellStart"/>
      <w:r w:rsidRPr="00316083">
        <w:t>lectus</w:t>
      </w:r>
      <w:proofErr w:type="spellEnd"/>
      <w:r w:rsidRPr="00316083">
        <w:t xml:space="preserve"> sit </w:t>
      </w:r>
      <w:proofErr w:type="spellStart"/>
      <w:r w:rsidRPr="00316083">
        <w:t>amet</w:t>
      </w:r>
      <w:proofErr w:type="spellEnd"/>
      <w:r w:rsidRPr="00316083">
        <w:t xml:space="preserve"> </w:t>
      </w:r>
      <w:proofErr w:type="spellStart"/>
      <w:r w:rsidRPr="00316083">
        <w:t>nunc</w:t>
      </w:r>
      <w:proofErr w:type="spellEnd"/>
      <w:r w:rsidRPr="00316083">
        <w:t xml:space="preserve">. </w:t>
      </w:r>
      <w:proofErr w:type="spellStart"/>
      <w:r w:rsidRPr="00316083">
        <w:t>Quisque</w:t>
      </w:r>
      <w:proofErr w:type="spellEnd"/>
      <w:r w:rsidRPr="00316083">
        <w:t xml:space="preserve"> </w:t>
      </w:r>
      <w:proofErr w:type="spellStart"/>
      <w:r w:rsidRPr="00316083">
        <w:t>quis</w:t>
      </w:r>
      <w:proofErr w:type="spellEnd"/>
      <w:r w:rsidRPr="00316083">
        <w:t xml:space="preserve"> </w:t>
      </w:r>
      <w:proofErr w:type="spellStart"/>
      <w:r w:rsidRPr="00316083">
        <w:t>venenatis</w:t>
      </w:r>
      <w:proofErr w:type="spellEnd"/>
      <w:r w:rsidRPr="00316083">
        <w:t xml:space="preserve"> nisi. </w:t>
      </w:r>
      <w:proofErr w:type="spellStart"/>
      <w:r w:rsidRPr="00316083">
        <w:t>Interdum</w:t>
      </w:r>
      <w:proofErr w:type="spellEnd"/>
      <w:r w:rsidRPr="00316083">
        <w:t xml:space="preserve"> et </w:t>
      </w:r>
      <w:proofErr w:type="spellStart"/>
      <w:r w:rsidRPr="00316083">
        <w:t>malesuada</w:t>
      </w:r>
      <w:proofErr w:type="spellEnd"/>
      <w:r w:rsidRPr="00316083">
        <w:t xml:space="preserve"> fames ac ante ipsum </w:t>
      </w:r>
      <w:proofErr w:type="spellStart"/>
      <w:r w:rsidRPr="00316083">
        <w:t>primis</w:t>
      </w:r>
      <w:proofErr w:type="spellEnd"/>
      <w:r w:rsidRPr="00316083">
        <w:t xml:space="preserve"> in </w:t>
      </w:r>
      <w:proofErr w:type="spellStart"/>
      <w:r w:rsidRPr="00316083">
        <w:t>faucibus</w:t>
      </w:r>
      <w:proofErr w:type="spellEnd"/>
      <w:r w:rsidRPr="00316083">
        <w:t>.</w:t>
      </w:r>
    </w:p>
    <w:p w14:paraId="0B807E80" w14:textId="77777777" w:rsidR="00316083" w:rsidRDefault="00316083" w:rsidP="00316083">
      <w:pPr>
        <w:spacing w:before="0" w:after="0"/>
      </w:pPr>
    </w:p>
    <w:p w14:paraId="1B1EAF4C" w14:textId="765DE754" w:rsidR="00A66B18" w:rsidRDefault="00316083" w:rsidP="00316083">
      <w:pPr>
        <w:spacing w:before="0" w:after="0"/>
      </w:pPr>
      <w:r w:rsidRPr="00316083">
        <w:t xml:space="preserve">Sed vitae ex </w:t>
      </w:r>
      <w:proofErr w:type="spellStart"/>
      <w:r w:rsidRPr="00316083">
        <w:t>nulla</w:t>
      </w:r>
      <w:proofErr w:type="spellEnd"/>
      <w:r w:rsidRPr="00316083">
        <w:t xml:space="preserve">. </w:t>
      </w:r>
      <w:proofErr w:type="spellStart"/>
      <w:r w:rsidRPr="00316083">
        <w:t>Curabitur</w:t>
      </w:r>
      <w:proofErr w:type="spellEnd"/>
      <w:r w:rsidRPr="00316083">
        <w:t xml:space="preserve"> in </w:t>
      </w:r>
      <w:proofErr w:type="spellStart"/>
      <w:r w:rsidRPr="00316083">
        <w:t>placerat</w:t>
      </w:r>
      <w:proofErr w:type="spellEnd"/>
      <w:r w:rsidRPr="00316083">
        <w:t xml:space="preserve"> </w:t>
      </w:r>
      <w:proofErr w:type="spellStart"/>
      <w:r w:rsidRPr="00316083">
        <w:t>leo</w:t>
      </w:r>
      <w:proofErr w:type="spellEnd"/>
      <w:r w:rsidRPr="00316083">
        <w:t xml:space="preserve">, sit </w:t>
      </w:r>
      <w:proofErr w:type="spellStart"/>
      <w:r w:rsidRPr="00316083">
        <w:t>amet</w:t>
      </w:r>
      <w:proofErr w:type="spellEnd"/>
      <w:r w:rsidRPr="00316083">
        <w:t xml:space="preserve"> gravida dolor. Donec a </w:t>
      </w:r>
      <w:proofErr w:type="spellStart"/>
      <w:r w:rsidRPr="00316083">
        <w:t>lectus</w:t>
      </w:r>
      <w:proofErr w:type="spellEnd"/>
      <w:r w:rsidRPr="00316083">
        <w:t xml:space="preserve"> sit </w:t>
      </w:r>
      <w:proofErr w:type="spellStart"/>
      <w:r w:rsidRPr="00316083">
        <w:t>amet</w:t>
      </w:r>
      <w:proofErr w:type="spellEnd"/>
      <w:r w:rsidRPr="00316083">
        <w:t xml:space="preserve"> </w:t>
      </w:r>
      <w:proofErr w:type="spellStart"/>
      <w:r w:rsidRPr="00316083">
        <w:t>sapien</w:t>
      </w:r>
      <w:proofErr w:type="spellEnd"/>
      <w:r w:rsidRPr="00316083">
        <w:t xml:space="preserve"> </w:t>
      </w:r>
      <w:proofErr w:type="spellStart"/>
      <w:r w:rsidRPr="00316083">
        <w:t>venenatis</w:t>
      </w:r>
      <w:proofErr w:type="spellEnd"/>
      <w:r w:rsidRPr="00316083">
        <w:t xml:space="preserve"> </w:t>
      </w:r>
      <w:proofErr w:type="spellStart"/>
      <w:r w:rsidRPr="00316083">
        <w:t>finibus</w:t>
      </w:r>
      <w:proofErr w:type="spellEnd"/>
      <w:r w:rsidRPr="00316083">
        <w:t xml:space="preserve"> in ac dui. Aenean </w:t>
      </w:r>
      <w:proofErr w:type="spellStart"/>
      <w:r w:rsidRPr="00316083">
        <w:t>ut</w:t>
      </w:r>
      <w:proofErr w:type="spellEnd"/>
      <w:r w:rsidRPr="00316083">
        <w:t xml:space="preserve"> </w:t>
      </w:r>
      <w:proofErr w:type="spellStart"/>
      <w:r w:rsidRPr="00316083">
        <w:t>massa</w:t>
      </w:r>
      <w:proofErr w:type="spellEnd"/>
      <w:r w:rsidRPr="00316083">
        <w:t xml:space="preserve"> </w:t>
      </w:r>
      <w:proofErr w:type="spellStart"/>
      <w:r w:rsidRPr="00316083">
        <w:t>nec</w:t>
      </w:r>
      <w:proofErr w:type="spellEnd"/>
      <w:r w:rsidRPr="00316083">
        <w:t xml:space="preserve"> </w:t>
      </w:r>
      <w:proofErr w:type="spellStart"/>
      <w:r w:rsidRPr="00316083">
        <w:t>erat</w:t>
      </w:r>
      <w:proofErr w:type="spellEnd"/>
      <w:r w:rsidRPr="00316083">
        <w:t xml:space="preserve"> </w:t>
      </w:r>
      <w:proofErr w:type="spellStart"/>
      <w:r w:rsidRPr="00316083">
        <w:t>ornare</w:t>
      </w:r>
      <w:proofErr w:type="spellEnd"/>
      <w:r w:rsidRPr="00316083">
        <w:t xml:space="preserve"> </w:t>
      </w:r>
      <w:proofErr w:type="spellStart"/>
      <w:r w:rsidRPr="00316083">
        <w:t>imperdiet</w:t>
      </w:r>
      <w:proofErr w:type="spellEnd"/>
      <w:r w:rsidRPr="00316083">
        <w:t xml:space="preserve"> </w:t>
      </w:r>
      <w:proofErr w:type="spellStart"/>
      <w:r w:rsidRPr="00316083">
        <w:t>ut</w:t>
      </w:r>
      <w:proofErr w:type="spellEnd"/>
      <w:r w:rsidRPr="00316083">
        <w:t xml:space="preserve"> </w:t>
      </w:r>
      <w:proofErr w:type="spellStart"/>
      <w:r w:rsidRPr="00316083">
        <w:t>ut</w:t>
      </w:r>
      <w:proofErr w:type="spellEnd"/>
      <w:r w:rsidRPr="00316083">
        <w:t xml:space="preserve"> </w:t>
      </w:r>
      <w:proofErr w:type="spellStart"/>
      <w:r w:rsidRPr="00316083">
        <w:t>neque</w:t>
      </w:r>
      <w:proofErr w:type="spellEnd"/>
      <w:r w:rsidRPr="00316083">
        <w:t xml:space="preserve">. </w:t>
      </w:r>
      <w:proofErr w:type="spellStart"/>
      <w:r w:rsidRPr="00316083">
        <w:t>Quisque</w:t>
      </w:r>
      <w:proofErr w:type="spellEnd"/>
      <w:r w:rsidRPr="00316083">
        <w:t xml:space="preserve"> </w:t>
      </w:r>
      <w:proofErr w:type="spellStart"/>
      <w:r w:rsidRPr="00316083">
        <w:t>congue</w:t>
      </w:r>
      <w:proofErr w:type="spellEnd"/>
      <w:r w:rsidRPr="00316083">
        <w:t xml:space="preserve"> </w:t>
      </w:r>
      <w:proofErr w:type="spellStart"/>
      <w:r w:rsidRPr="00316083">
        <w:t>placerat</w:t>
      </w:r>
      <w:proofErr w:type="spellEnd"/>
      <w:r w:rsidRPr="00316083">
        <w:t xml:space="preserve"> semper. </w:t>
      </w:r>
      <w:proofErr w:type="spellStart"/>
      <w:r w:rsidRPr="00316083">
        <w:t>Etiam</w:t>
      </w:r>
      <w:proofErr w:type="spellEnd"/>
      <w:r w:rsidRPr="00316083">
        <w:t xml:space="preserve"> </w:t>
      </w:r>
      <w:proofErr w:type="spellStart"/>
      <w:r w:rsidRPr="00316083">
        <w:t>efficitur</w:t>
      </w:r>
      <w:proofErr w:type="spellEnd"/>
      <w:r w:rsidRPr="00316083">
        <w:t xml:space="preserve"> sed </w:t>
      </w:r>
      <w:proofErr w:type="spellStart"/>
      <w:r w:rsidRPr="00316083">
        <w:t>felis</w:t>
      </w:r>
      <w:proofErr w:type="spellEnd"/>
      <w:r w:rsidRPr="00316083">
        <w:t xml:space="preserve"> at </w:t>
      </w:r>
      <w:proofErr w:type="spellStart"/>
      <w:r w:rsidRPr="00316083">
        <w:t>imperdiet</w:t>
      </w:r>
      <w:proofErr w:type="spellEnd"/>
      <w:r w:rsidRPr="00316083">
        <w:t>.</w:t>
      </w:r>
    </w:p>
    <w:p w14:paraId="682C179D" w14:textId="60101ACA" w:rsidR="00316083" w:rsidRDefault="00316083" w:rsidP="00316083">
      <w:pPr>
        <w:spacing w:before="0" w:after="0"/>
      </w:pPr>
    </w:p>
    <w:p w14:paraId="64E09F3B" w14:textId="77777777" w:rsidR="00316083" w:rsidRPr="00316083" w:rsidRDefault="00316083" w:rsidP="00316083">
      <w:pPr>
        <w:spacing w:before="0" w:after="0"/>
      </w:pPr>
    </w:p>
    <w:sectPr w:rsidR="00316083" w:rsidRPr="00316083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8B57" w14:textId="77777777" w:rsidR="0076408F" w:rsidRDefault="0076408F" w:rsidP="00A66B18">
      <w:pPr>
        <w:spacing w:before="0" w:after="0"/>
      </w:pPr>
      <w:r>
        <w:separator/>
      </w:r>
    </w:p>
  </w:endnote>
  <w:endnote w:type="continuationSeparator" w:id="0">
    <w:p w14:paraId="654B24F3" w14:textId="77777777" w:rsidR="0076408F" w:rsidRDefault="0076408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D398" w14:textId="77777777" w:rsidR="0076408F" w:rsidRDefault="0076408F" w:rsidP="00A66B18">
      <w:pPr>
        <w:spacing w:before="0" w:after="0"/>
      </w:pPr>
      <w:r>
        <w:separator/>
      </w:r>
    </w:p>
  </w:footnote>
  <w:footnote w:type="continuationSeparator" w:id="0">
    <w:p w14:paraId="0630949A" w14:textId="77777777" w:rsidR="0076408F" w:rsidRDefault="0076408F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83"/>
    <w:rsid w:val="00083BAA"/>
    <w:rsid w:val="000D5D9B"/>
    <w:rsid w:val="000E2575"/>
    <w:rsid w:val="0010680C"/>
    <w:rsid w:val="00152B0B"/>
    <w:rsid w:val="001766D6"/>
    <w:rsid w:val="00192419"/>
    <w:rsid w:val="001C270D"/>
    <w:rsid w:val="001D6A64"/>
    <w:rsid w:val="001E2320"/>
    <w:rsid w:val="001F3B63"/>
    <w:rsid w:val="00214E28"/>
    <w:rsid w:val="002402D4"/>
    <w:rsid w:val="00316083"/>
    <w:rsid w:val="00325617"/>
    <w:rsid w:val="00352B81"/>
    <w:rsid w:val="00394757"/>
    <w:rsid w:val="003A0150"/>
    <w:rsid w:val="003E24DF"/>
    <w:rsid w:val="003E59D1"/>
    <w:rsid w:val="0041428F"/>
    <w:rsid w:val="004A2B0D"/>
    <w:rsid w:val="0051649E"/>
    <w:rsid w:val="00543ECD"/>
    <w:rsid w:val="005C2210"/>
    <w:rsid w:val="005C4CF2"/>
    <w:rsid w:val="00615018"/>
    <w:rsid w:val="0062123A"/>
    <w:rsid w:val="00646E75"/>
    <w:rsid w:val="006641A2"/>
    <w:rsid w:val="006F6F10"/>
    <w:rsid w:val="0076408F"/>
    <w:rsid w:val="00783E79"/>
    <w:rsid w:val="00791554"/>
    <w:rsid w:val="007B5AE8"/>
    <w:rsid w:val="007F5192"/>
    <w:rsid w:val="00831721"/>
    <w:rsid w:val="00862A06"/>
    <w:rsid w:val="008F5180"/>
    <w:rsid w:val="009421DA"/>
    <w:rsid w:val="009F3579"/>
    <w:rsid w:val="00A21CCB"/>
    <w:rsid w:val="00A26FE7"/>
    <w:rsid w:val="00A66B18"/>
    <w:rsid w:val="00A6783B"/>
    <w:rsid w:val="00A96CF8"/>
    <w:rsid w:val="00AA089B"/>
    <w:rsid w:val="00AE1388"/>
    <w:rsid w:val="00AF3982"/>
    <w:rsid w:val="00B17C8A"/>
    <w:rsid w:val="00B41A78"/>
    <w:rsid w:val="00B50294"/>
    <w:rsid w:val="00B57D6E"/>
    <w:rsid w:val="00B93312"/>
    <w:rsid w:val="00C26216"/>
    <w:rsid w:val="00C701F7"/>
    <w:rsid w:val="00C70786"/>
    <w:rsid w:val="00D07F4E"/>
    <w:rsid w:val="00D10958"/>
    <w:rsid w:val="00D12D14"/>
    <w:rsid w:val="00D66593"/>
    <w:rsid w:val="00DE6DA2"/>
    <w:rsid w:val="00DF2D30"/>
    <w:rsid w:val="00E024D3"/>
    <w:rsid w:val="00E02C09"/>
    <w:rsid w:val="00E03B53"/>
    <w:rsid w:val="00E4786A"/>
    <w:rsid w:val="00E55D74"/>
    <w:rsid w:val="00E6540C"/>
    <w:rsid w:val="00E7259C"/>
    <w:rsid w:val="00E80A2A"/>
    <w:rsid w:val="00E81E2A"/>
    <w:rsid w:val="00EB7BCD"/>
    <w:rsid w:val="00EE0952"/>
    <w:rsid w:val="00F948A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66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07F4E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316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sonc\AppData\Local\Microsoft\Office\16.0\DTS\en-US%7b3514101B-CF4D-4793-B3E1-F87D548EAB0B%7d\%7b67351DF5-EC23-42E7-BEE0-3750AE0885B1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2AEEA1AC7547CD9D84B4BC7B25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620F2-096F-43F8-AEF1-5F9FC8183D58}"/>
      </w:docPartPr>
      <w:docPartBody>
        <w:p w:rsidR="00B545B0" w:rsidRDefault="00000000">
          <w:pPr>
            <w:pStyle w:val="A02AEEA1AC7547CD9D84B4BC7B259B6B"/>
          </w:pPr>
          <w:r w:rsidRPr="00E4786A">
            <w:t>Dear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1"/>
    <w:rsid w:val="000A7CD8"/>
    <w:rsid w:val="001730D6"/>
    <w:rsid w:val="005271C1"/>
    <w:rsid w:val="006C168C"/>
    <w:rsid w:val="006F57B3"/>
    <w:rsid w:val="00776CB2"/>
    <w:rsid w:val="007B290C"/>
    <w:rsid w:val="008326A3"/>
    <w:rsid w:val="00947D17"/>
    <w:rsid w:val="00B545B0"/>
    <w:rsid w:val="00D045FE"/>
    <w:rsid w:val="00D529D8"/>
    <w:rsid w:val="00F31967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A02AEEA1AC7547CD9D84B4BC7B259B6B">
    <w:name w:val="A02AEEA1AC7547CD9D84B4BC7B259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{67351DF5-EC23-42E7-BEE0-3750AE0885B1}tf56348247_win32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2023-12-26T01:13:00Z</dcterms:created>
  <dcterms:modified xsi:type="dcterms:W3CDTF">2024-03-10T22:49:00Z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